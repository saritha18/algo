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3CD" w:rsidRDefault="004353CD" w:rsidP="004353CD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42CA0">
        <w:rPr>
          <w:sz w:val="24"/>
          <w:szCs w:val="24"/>
        </w:rPr>
        <w:t xml:space="preserve">Build the module in local after taking the latest changes from the branch (develop or Master) </w:t>
      </w:r>
    </w:p>
    <w:p w:rsidR="00242CA0" w:rsidRDefault="00242CA0" w:rsidP="00242CA0">
      <w:pPr>
        <w:rPr>
          <w:sz w:val="24"/>
          <w:szCs w:val="24"/>
        </w:rPr>
      </w:pPr>
    </w:p>
    <w:p w:rsidR="00242CA0" w:rsidRPr="00242CA0" w:rsidRDefault="00242CA0" w:rsidP="00242CA0">
      <w:pPr>
        <w:rPr>
          <w:sz w:val="24"/>
          <w:szCs w:val="24"/>
        </w:rPr>
      </w:pPr>
    </w:p>
    <w:p w:rsidR="004353CD" w:rsidRDefault="004353CD" w:rsidP="004353CD">
      <w:pPr>
        <w:pStyle w:val="ListParagraph"/>
        <w:numPr>
          <w:ilvl w:val="0"/>
          <w:numId w:val="24"/>
        </w:numPr>
        <w:autoSpaceDE w:val="0"/>
        <w:autoSpaceDN w:val="0"/>
        <w:spacing w:before="40" w:after="40"/>
        <w:rPr>
          <w:sz w:val="24"/>
          <w:szCs w:val="24"/>
        </w:rPr>
      </w:pPr>
      <w:r w:rsidRPr="00242CA0">
        <w:rPr>
          <w:sz w:val="24"/>
          <w:szCs w:val="24"/>
        </w:rPr>
        <w:t xml:space="preserve">scp build/libs/inventory-0.0.1-SNAPSHOT-exec.jar </w:t>
      </w:r>
      <w:hyperlink r:id="rId8" w:history="1">
        <w:r w:rsidR="004040D1" w:rsidRPr="00903609">
          <w:rPr>
            <w:rStyle w:val="Hyperlink"/>
            <w:sz w:val="24"/>
            <w:szCs w:val="24"/>
          </w:rPr>
          <w:t>clouduser@10.78.185.225:/Data/EPOS/CRI_QA/inventory-0.0.1-SNAPSHOT-exec.jar</w:t>
        </w:r>
      </w:hyperlink>
    </w:p>
    <w:p w:rsidR="004353CD" w:rsidRDefault="004040D1" w:rsidP="004040D1">
      <w:pPr>
        <w:rPr>
          <w:sz w:val="24"/>
          <w:szCs w:val="24"/>
        </w:rPr>
      </w:pPr>
      <w:r>
        <w:rPr>
          <w:sz w:val="24"/>
          <w:szCs w:val="24"/>
        </w:rPr>
        <w:t xml:space="preserve">              I</w:t>
      </w:r>
      <w:r w:rsidR="003A4108" w:rsidRPr="00242CA0">
        <w:rPr>
          <w:sz w:val="24"/>
          <w:szCs w:val="24"/>
        </w:rPr>
        <w:t>t will ask</w:t>
      </w:r>
      <w:r>
        <w:rPr>
          <w:sz w:val="24"/>
          <w:szCs w:val="24"/>
        </w:rPr>
        <w:t xml:space="preserve"> for the </w:t>
      </w:r>
      <w:r w:rsidR="003A4108" w:rsidRPr="00242CA0">
        <w:rPr>
          <w:sz w:val="24"/>
          <w:szCs w:val="24"/>
        </w:rPr>
        <w:t xml:space="preserve"> password  we need to input</w:t>
      </w:r>
      <w:r>
        <w:rPr>
          <w:sz w:val="24"/>
          <w:szCs w:val="24"/>
        </w:rPr>
        <w:t xml:space="preserve"> it.</w:t>
      </w:r>
    </w:p>
    <w:p w:rsidR="004040D1" w:rsidRDefault="004040D1" w:rsidP="00242CA0">
      <w:pPr>
        <w:autoSpaceDE w:val="0"/>
        <w:autoSpaceDN w:val="0"/>
        <w:spacing w:before="40" w:after="40"/>
        <w:rPr>
          <w:sz w:val="24"/>
          <w:szCs w:val="24"/>
        </w:rPr>
      </w:pPr>
    </w:p>
    <w:p w:rsidR="00242CA0" w:rsidRPr="004040D1" w:rsidRDefault="004040D1" w:rsidP="004040D1">
      <w:pPr>
        <w:pStyle w:val="ListParagraph"/>
        <w:numPr>
          <w:ilvl w:val="0"/>
          <w:numId w:val="24"/>
        </w:numPr>
        <w:autoSpaceDE w:val="0"/>
        <w:autoSpaceDN w:val="0"/>
        <w:spacing w:before="40" w:after="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A4108" w:rsidRPr="004040D1">
        <w:rPr>
          <w:sz w:val="24"/>
          <w:szCs w:val="24"/>
        </w:rPr>
        <w:t>cp</w:t>
      </w:r>
      <w:r w:rsidR="00242CA0" w:rsidRPr="004040D1">
        <w:rPr>
          <w:rFonts w:cs="Segoe UI"/>
          <w:color w:val="000000"/>
          <w:sz w:val="24"/>
          <w:szCs w:val="24"/>
        </w:rPr>
        <w:t xml:space="preserve"> </w:t>
      </w:r>
      <w:r w:rsidR="00242CA0" w:rsidRPr="004040D1">
        <w:rPr>
          <w:rFonts w:cs="Segoe UI"/>
          <w:color w:val="000000"/>
          <w:sz w:val="24"/>
          <w:szCs w:val="24"/>
        </w:rPr>
        <w:t>tax-0.0.1-</w:t>
      </w:r>
      <w:r w:rsidR="0095601F">
        <w:rPr>
          <w:rFonts w:cs="Segoe UI"/>
          <w:color w:val="000000"/>
          <w:sz w:val="24"/>
          <w:szCs w:val="24"/>
        </w:rPr>
        <w:t>SNAPSHOT-exec.jar tax\tax-0.0.1</w:t>
      </w:r>
      <w:r w:rsidR="00242CA0" w:rsidRPr="004040D1">
        <w:rPr>
          <w:rFonts w:cs="Segoe UI"/>
          <w:color w:val="000000"/>
          <w:sz w:val="24"/>
          <w:szCs w:val="24"/>
        </w:rPr>
        <w:t xml:space="preserve">-exec.jar </w:t>
      </w:r>
    </w:p>
    <w:p w:rsidR="004040D1" w:rsidRDefault="00242CA0" w:rsidP="004040D1">
      <w:pPr>
        <w:ind w:left="360"/>
        <w:rPr>
          <w:sz w:val="24"/>
          <w:szCs w:val="24"/>
        </w:rPr>
      </w:pPr>
      <w:r w:rsidRPr="00242CA0">
        <w:rPr>
          <w:sz w:val="24"/>
          <w:szCs w:val="24"/>
        </w:rPr>
        <w:t xml:space="preserve"> </w:t>
      </w:r>
    </w:p>
    <w:p w:rsidR="003A4108" w:rsidRDefault="003A4108" w:rsidP="004040D1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040D1">
        <w:rPr>
          <w:sz w:val="24"/>
          <w:szCs w:val="24"/>
        </w:rPr>
        <w:t>cd tax</w:t>
      </w:r>
    </w:p>
    <w:p w:rsidR="004040D1" w:rsidRPr="004040D1" w:rsidRDefault="004040D1" w:rsidP="004040D1">
      <w:pPr>
        <w:pStyle w:val="ListParagraph"/>
        <w:rPr>
          <w:sz w:val="24"/>
          <w:szCs w:val="24"/>
        </w:rPr>
      </w:pPr>
    </w:p>
    <w:p w:rsidR="003A4108" w:rsidRDefault="004040D1" w:rsidP="004040D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run the command “</w:t>
      </w:r>
      <w:r w:rsidR="003A4108" w:rsidRPr="004040D1">
        <w:rPr>
          <w:sz w:val="24"/>
          <w:szCs w:val="24"/>
        </w:rPr>
        <w:t>docker ps</w:t>
      </w:r>
      <w:r>
        <w:rPr>
          <w:sz w:val="24"/>
          <w:szCs w:val="24"/>
        </w:rPr>
        <w:t>”  and get the image name from that and give in</w:t>
      </w:r>
    </w:p>
    <w:p w:rsidR="004040D1" w:rsidRDefault="004040D1" w:rsidP="004040D1">
      <w:pPr>
        <w:ind w:left="720"/>
        <w:rPr>
          <w:sz w:val="24"/>
          <w:szCs w:val="24"/>
        </w:rPr>
      </w:pPr>
      <w:r>
        <w:rPr>
          <w:sz w:val="24"/>
          <w:szCs w:val="24"/>
        </w:rPr>
        <w:t>below command.</w:t>
      </w:r>
    </w:p>
    <w:p w:rsidR="004040D1" w:rsidRDefault="004040D1" w:rsidP="003A4108">
      <w:pPr>
        <w:pStyle w:val="ListParagraph"/>
        <w:rPr>
          <w:sz w:val="24"/>
          <w:szCs w:val="24"/>
        </w:rPr>
      </w:pPr>
    </w:p>
    <w:p w:rsidR="003A4108" w:rsidRPr="004040D1" w:rsidRDefault="004040D1" w:rsidP="004040D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A4108" w:rsidRPr="004040D1">
        <w:rPr>
          <w:sz w:val="24"/>
          <w:szCs w:val="24"/>
        </w:rPr>
        <w:t>docker build -t  tax:0.1</w:t>
      </w:r>
      <w:r w:rsidR="004D691F">
        <w:rPr>
          <w:sz w:val="24"/>
          <w:szCs w:val="24"/>
        </w:rPr>
        <w:t xml:space="preserve">  .</w:t>
      </w:r>
      <w:r w:rsidR="003A4108" w:rsidRPr="004040D1">
        <w:rPr>
          <w:sz w:val="24"/>
          <w:szCs w:val="24"/>
        </w:rPr>
        <w:t>(take form docker ps command: tax:0.1)</w:t>
      </w:r>
    </w:p>
    <w:p w:rsidR="003A4108" w:rsidRPr="00242CA0" w:rsidRDefault="003A4108" w:rsidP="003A4108">
      <w:pPr>
        <w:pStyle w:val="ListParagraph"/>
        <w:rPr>
          <w:sz w:val="24"/>
          <w:szCs w:val="24"/>
        </w:rPr>
      </w:pPr>
    </w:p>
    <w:p w:rsidR="003A4108" w:rsidRPr="00242CA0" w:rsidRDefault="003A4108" w:rsidP="003A4108">
      <w:pPr>
        <w:pStyle w:val="ListParagraph"/>
        <w:rPr>
          <w:sz w:val="24"/>
          <w:szCs w:val="24"/>
        </w:rPr>
      </w:pPr>
    </w:p>
    <w:p w:rsidR="00C15981" w:rsidRPr="00242CA0" w:rsidRDefault="00C15981" w:rsidP="003A4108">
      <w:pPr>
        <w:pStyle w:val="ListParagraph"/>
        <w:rPr>
          <w:sz w:val="24"/>
          <w:szCs w:val="24"/>
        </w:rPr>
      </w:pPr>
      <w:r w:rsidRPr="00242CA0">
        <w:rPr>
          <w:sz w:val="24"/>
          <w:szCs w:val="24"/>
        </w:rPr>
        <w:t>docker stop containerId</w:t>
      </w:r>
    </w:p>
    <w:p w:rsidR="00C15981" w:rsidRPr="00242CA0" w:rsidRDefault="00C15981" w:rsidP="003A4108">
      <w:pPr>
        <w:pStyle w:val="ListParagraph"/>
        <w:rPr>
          <w:sz w:val="24"/>
          <w:szCs w:val="24"/>
        </w:rPr>
      </w:pPr>
    </w:p>
    <w:p w:rsidR="00C15981" w:rsidRDefault="00C15981" w:rsidP="003A4108">
      <w:pPr>
        <w:pStyle w:val="ListParagraph"/>
        <w:rPr>
          <w:sz w:val="24"/>
          <w:szCs w:val="24"/>
        </w:rPr>
      </w:pPr>
      <w:r w:rsidRPr="00242CA0">
        <w:rPr>
          <w:sz w:val="24"/>
          <w:szCs w:val="24"/>
        </w:rPr>
        <w:t>docker rm -f containerId</w:t>
      </w:r>
    </w:p>
    <w:p w:rsidR="005A58EC" w:rsidRDefault="005A58EC" w:rsidP="003A4108">
      <w:pPr>
        <w:pStyle w:val="ListParagraph"/>
        <w:rPr>
          <w:sz w:val="24"/>
          <w:szCs w:val="24"/>
        </w:rPr>
      </w:pPr>
    </w:p>
    <w:p w:rsidR="005A58EC" w:rsidRPr="00242CA0" w:rsidRDefault="005A58EC" w:rsidP="003A41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come out of the module</w:t>
      </w:r>
      <w:bookmarkStart w:id="0" w:name="_GoBack"/>
      <w:bookmarkEnd w:id="0"/>
    </w:p>
    <w:p w:rsidR="003A4108" w:rsidRPr="00242CA0" w:rsidRDefault="003A4108" w:rsidP="003A4108">
      <w:pPr>
        <w:pStyle w:val="ListParagraph"/>
        <w:rPr>
          <w:sz w:val="24"/>
          <w:szCs w:val="24"/>
        </w:rPr>
      </w:pPr>
    </w:p>
    <w:p w:rsidR="00242CA0" w:rsidRPr="00242CA0" w:rsidRDefault="00242CA0" w:rsidP="00242CA0">
      <w:pPr>
        <w:pStyle w:val="ListParagraph"/>
        <w:rPr>
          <w:sz w:val="24"/>
          <w:szCs w:val="24"/>
        </w:rPr>
      </w:pPr>
      <w:r w:rsidRPr="00242CA0">
        <w:rPr>
          <w:sz w:val="24"/>
          <w:szCs w:val="24"/>
        </w:rPr>
        <w:t>docker-compose -f docker-compose-components.yml up -d</w:t>
      </w:r>
    </w:p>
    <w:p w:rsidR="003A4108" w:rsidRPr="00242CA0" w:rsidRDefault="003A4108" w:rsidP="003A4108">
      <w:pPr>
        <w:pStyle w:val="ListParagraph"/>
        <w:rPr>
          <w:sz w:val="24"/>
          <w:szCs w:val="24"/>
        </w:rPr>
      </w:pPr>
    </w:p>
    <w:sectPr w:rsidR="003A4108" w:rsidRPr="0024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9910D91"/>
    <w:multiLevelType w:val="hybridMultilevel"/>
    <w:tmpl w:val="D09A1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CD"/>
    <w:rsid w:val="00212B64"/>
    <w:rsid w:val="00242CA0"/>
    <w:rsid w:val="003A4108"/>
    <w:rsid w:val="004040D1"/>
    <w:rsid w:val="004353CD"/>
    <w:rsid w:val="004D691F"/>
    <w:rsid w:val="005A58EC"/>
    <w:rsid w:val="00645252"/>
    <w:rsid w:val="006D3D74"/>
    <w:rsid w:val="006F1A19"/>
    <w:rsid w:val="0083569A"/>
    <w:rsid w:val="0095601F"/>
    <w:rsid w:val="00A9204E"/>
    <w:rsid w:val="00C1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A10A"/>
  <w15:chartTrackingRefBased/>
  <w15:docId w15:val="{3CA5A297-62BF-4527-963A-7ECFA126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4353C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4040D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ouduser@10.78.185.225:/Data/EPOS/CRI_QA/inventory-0.0.1-SNAPSHOT-exec.ja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26775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282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Tanakki, Saritha</dc:creator>
  <cp:keywords/>
  <dc:description/>
  <cp:lastModifiedBy>Tanakki, Saritha</cp:lastModifiedBy>
  <cp:revision>12</cp:revision>
  <dcterms:created xsi:type="dcterms:W3CDTF">2018-05-09T06:02:00Z</dcterms:created>
  <dcterms:modified xsi:type="dcterms:W3CDTF">2018-05-09T10:44:00Z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